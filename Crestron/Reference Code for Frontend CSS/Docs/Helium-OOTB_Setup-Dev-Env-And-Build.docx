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0BAD" w14:textId="77777777" w:rsidR="00D542B6" w:rsidRDefault="00D542B6" w:rsidP="00D542B6">
      <w:pPr>
        <w:pStyle w:val="Heading1"/>
      </w:pPr>
      <w:r>
        <w:t>Get project and setup build environment</w:t>
      </w:r>
    </w:p>
    <w:p w14:paraId="3C18B5F4" w14:textId="5C3443EA" w:rsidR="00D542B6" w:rsidRDefault="00D542B6" w:rsidP="00D542B6"/>
    <w:p w14:paraId="5C1E4CA3" w14:textId="75AB5472" w:rsidR="00C14A3D" w:rsidRDefault="00C14A3D" w:rsidP="00C14A3D">
      <w:pPr>
        <w:pStyle w:val="Heading2"/>
      </w:pPr>
      <w:r>
        <w:t>Get the source code</w:t>
      </w:r>
    </w:p>
    <w:p w14:paraId="1B091DC5" w14:textId="77777777" w:rsidR="00D542B6" w:rsidRDefault="00D542B6" w:rsidP="00D542B6">
      <w:r>
        <w:t>Use the provided source code.</w:t>
      </w:r>
    </w:p>
    <w:p w14:paraId="47C7D706" w14:textId="77777777" w:rsidR="00D542B6" w:rsidRDefault="00D542B6" w:rsidP="00D542B6"/>
    <w:p w14:paraId="2E671692" w14:textId="59F1BFD0" w:rsidR="001724CD" w:rsidRDefault="001724CD" w:rsidP="00F42000">
      <w:r>
        <w:t xml:space="preserve">Unzip the </w:t>
      </w:r>
      <w:r w:rsidR="00293F28">
        <w:t>source code archive</w:t>
      </w:r>
      <w:r>
        <w:t xml:space="preserve"> to a directory of your choice</w:t>
      </w:r>
      <w:r w:rsidR="00622261">
        <w:t>.</w:t>
      </w:r>
    </w:p>
    <w:p w14:paraId="43D99FC7" w14:textId="17041893" w:rsidR="001724CD" w:rsidRDefault="001724CD" w:rsidP="00F42000"/>
    <w:p w14:paraId="132F8F0E" w14:textId="129AE0A7" w:rsidR="00C14A3D" w:rsidRDefault="00C14A3D" w:rsidP="00C14A3D">
      <w:pPr>
        <w:pStyle w:val="Heading2"/>
      </w:pPr>
      <w:r>
        <w:t>Get the code editor</w:t>
      </w:r>
    </w:p>
    <w:p w14:paraId="0ED36CBD" w14:textId="77777777" w:rsidR="00F42000" w:rsidRDefault="00F42000" w:rsidP="00F42000">
      <w:r>
        <w:t>Download and install Visual Studio Code</w:t>
      </w:r>
      <w:r w:rsidR="005E6EFB">
        <w:t>. Visual Studio Code is being used for this demo because it is free and cross-platform, but this is the developer’s choice.</w:t>
      </w:r>
    </w:p>
    <w:p w14:paraId="5FFF4129" w14:textId="77777777" w:rsidR="00F42000" w:rsidRDefault="00F42000" w:rsidP="00F42000">
      <w:r>
        <w:t xml:space="preserve">- </w:t>
      </w:r>
      <w:hyperlink r:id="rId8" w:history="1">
        <w:r w:rsidR="001724CD" w:rsidRPr="004D6E9E">
          <w:rPr>
            <w:rStyle w:val="Hyperlink"/>
          </w:rPr>
          <w:t>https://code.visualstudio.com/Download</w:t>
        </w:r>
      </w:hyperlink>
    </w:p>
    <w:p w14:paraId="5E73AC11" w14:textId="77777777" w:rsidR="00A0312C" w:rsidRDefault="00A0312C" w:rsidP="00F42000"/>
    <w:p w14:paraId="23EF9408" w14:textId="6EF25D4F" w:rsidR="00C14A3D" w:rsidRDefault="00C14A3D" w:rsidP="00C14A3D">
      <w:pPr>
        <w:pStyle w:val="Heading2"/>
      </w:pPr>
      <w:r>
        <w:t>Open the project</w:t>
      </w:r>
    </w:p>
    <w:p w14:paraId="169CF0C7" w14:textId="010A7698" w:rsidR="003C50AA" w:rsidRDefault="00293F28" w:rsidP="00F42000">
      <w:r>
        <w:t>After installing Visual Studio Code, o</w:t>
      </w:r>
      <w:r w:rsidR="005E6EFB">
        <w:t>pen the project</w:t>
      </w:r>
      <w:r w:rsidR="003C50AA">
        <w:t xml:space="preserve"> by selecting the “</w:t>
      </w:r>
      <w:r w:rsidR="00AC32BD">
        <w:t>UI_Project/</w:t>
      </w:r>
      <w:r w:rsidR="003C50AA">
        <w:t>app” folder</w:t>
      </w:r>
      <w:r>
        <w:t>, within the source code folder,</w:t>
      </w:r>
      <w:r w:rsidR="003C50AA">
        <w:t xml:space="preserve"> in the “Open folder” dialog.</w:t>
      </w:r>
    </w:p>
    <w:p w14:paraId="1DCDCBA6" w14:textId="77777777" w:rsidR="00A0312C" w:rsidRDefault="00A0312C" w:rsidP="00F42000"/>
    <w:p w14:paraId="7B0A7279" w14:textId="6DD3AA69" w:rsidR="003C50AA" w:rsidRDefault="00293F28" w:rsidP="00A0312C">
      <w:pPr>
        <w:jc w:val="center"/>
      </w:pPr>
      <w:r>
        <w:rPr>
          <w:noProof/>
        </w:rPr>
        <w:drawing>
          <wp:inline distT="0" distB="0" distL="0" distR="0" wp14:anchorId="6C3D74C1" wp14:editId="2D254F39">
            <wp:extent cx="6858000" cy="454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7D9F" w14:textId="77777777" w:rsidR="003C50AA" w:rsidRDefault="003C50AA" w:rsidP="00F42000"/>
    <w:p w14:paraId="0AEA55CB" w14:textId="192791B8" w:rsidR="00C14A3D" w:rsidRDefault="00C14A3D">
      <w:r>
        <w:br w:type="page"/>
      </w:r>
    </w:p>
    <w:p w14:paraId="5AE9F67B" w14:textId="0571075E" w:rsidR="003C50AA" w:rsidRDefault="003C50AA" w:rsidP="00F42000">
      <w:r>
        <w:lastRenderedPageBreak/>
        <w:t xml:space="preserve">You should now see </w:t>
      </w:r>
      <w:r w:rsidR="00C14A3D">
        <w:t xml:space="preserve">something like </w:t>
      </w:r>
      <w:r>
        <w:t>this in VS Code</w:t>
      </w:r>
      <w:r w:rsidR="00AD4E91">
        <w:t>:</w:t>
      </w:r>
    </w:p>
    <w:p w14:paraId="5CA1AD31" w14:textId="77777777" w:rsidR="00AD4E91" w:rsidRDefault="00AD4E91" w:rsidP="00F42000"/>
    <w:p w14:paraId="417E08D7" w14:textId="6833CE0E" w:rsidR="003C50AA" w:rsidRDefault="00C14A3D" w:rsidP="00A0312C">
      <w:pPr>
        <w:jc w:val="center"/>
      </w:pPr>
      <w:r>
        <w:rPr>
          <w:noProof/>
        </w:rPr>
        <w:drawing>
          <wp:inline distT="0" distB="0" distL="0" distR="0" wp14:anchorId="2674DA16" wp14:editId="3C8A1A81">
            <wp:extent cx="6858000" cy="452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0A5B" w14:textId="77777777" w:rsidR="003C50AA" w:rsidRDefault="003C50AA" w:rsidP="00F42000"/>
    <w:p w14:paraId="48D892B6" w14:textId="77777777" w:rsidR="000A371F" w:rsidRDefault="000A371F" w:rsidP="00F42000"/>
    <w:p w14:paraId="1D680E44" w14:textId="5284B9CB" w:rsidR="0021155E" w:rsidRDefault="0021155E" w:rsidP="00F42000">
      <w:r>
        <w:t>NodeJS is required to fetch the necessary packages, so download it for your platform and install.</w:t>
      </w:r>
      <w:r w:rsidR="00492D4F">
        <w:t xml:space="preserve"> There is an install option to add Node and npm to PATH</w:t>
      </w:r>
      <w:r w:rsidR="00EA60F3">
        <w:t xml:space="preserve"> by default. This should be left on.</w:t>
      </w:r>
    </w:p>
    <w:p w14:paraId="3BF80BF0" w14:textId="77777777" w:rsidR="0021155E" w:rsidRDefault="0021155E" w:rsidP="00F42000">
      <w:r>
        <w:t xml:space="preserve">- </w:t>
      </w:r>
      <w:hyperlink r:id="rId11" w:history="1">
        <w:r w:rsidRPr="004D6E9E">
          <w:rPr>
            <w:rStyle w:val="Hyperlink"/>
          </w:rPr>
          <w:t>https://nodejs.org/en/download/</w:t>
        </w:r>
      </w:hyperlink>
    </w:p>
    <w:p w14:paraId="35EEC9BC" w14:textId="77777777" w:rsidR="000831B8" w:rsidRDefault="000831B8" w:rsidP="00F42000"/>
    <w:p w14:paraId="24BDF915" w14:textId="77777777" w:rsidR="000831B8" w:rsidRDefault="000831B8" w:rsidP="00F42000">
      <w:r>
        <w:t xml:space="preserve">It’s a good time to check that the NodeJS environment variables were added successfully during install. In the Windows command prompt, which can be accessed directly from VS Code by selecting “View” </w:t>
      </w:r>
      <w:r>
        <w:sym w:font="Wingdings" w:char="F0E0"/>
      </w:r>
      <w:r>
        <w:t xml:space="preserve"> “Integrated terminal”.  When you have the prompt, type “node –v” and “npm –v”. Both should return a version number as seen below. If the commands are not recognized, try restarting VS Code. Worst case, you may have to add them manually.</w:t>
      </w:r>
    </w:p>
    <w:p w14:paraId="27094E8E" w14:textId="77777777" w:rsidR="00AD4E91" w:rsidRDefault="00AD4E91" w:rsidP="00F42000"/>
    <w:p w14:paraId="2B1772B5" w14:textId="20A0ABD3" w:rsidR="000831B8" w:rsidRDefault="00C14A3D" w:rsidP="00A0312C">
      <w:pPr>
        <w:jc w:val="center"/>
      </w:pPr>
      <w:r>
        <w:rPr>
          <w:noProof/>
        </w:rPr>
        <w:lastRenderedPageBreak/>
        <w:drawing>
          <wp:inline distT="0" distB="0" distL="0" distR="0" wp14:anchorId="4EEC7147" wp14:editId="0AC2A061">
            <wp:extent cx="6858000" cy="452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4A6B" w14:textId="77777777" w:rsidR="000831B8" w:rsidRDefault="000831B8" w:rsidP="00F42000"/>
    <w:p w14:paraId="05B519D0" w14:textId="1E604731" w:rsidR="000239C5" w:rsidRDefault="00C14A3D" w:rsidP="00C14A3D">
      <w:pPr>
        <w:pStyle w:val="Heading2"/>
      </w:pPr>
      <w:r>
        <w:t xml:space="preserve">Install </w:t>
      </w:r>
      <w:r w:rsidR="000A371F">
        <w:t>development</w:t>
      </w:r>
      <w:r>
        <w:t xml:space="preserve"> </w:t>
      </w:r>
      <w:r w:rsidR="000A371F">
        <w:t>dependencies</w:t>
      </w:r>
    </w:p>
    <w:p w14:paraId="0FABF83D" w14:textId="41FEF524" w:rsidR="000239C5" w:rsidRDefault="000239C5" w:rsidP="000239C5">
      <w:r>
        <w:t>Next, install the project dependencies.</w:t>
      </w:r>
    </w:p>
    <w:p w14:paraId="7DEB9958" w14:textId="77777777" w:rsidR="00AA052E" w:rsidRDefault="00AA052E" w:rsidP="00AA052E">
      <w:r>
        <w:t>- In the VS Code terminal, type the command “npm install --g bower” and press enter. This will install the latest version of Bower.</w:t>
      </w:r>
    </w:p>
    <w:p w14:paraId="6D0F4589" w14:textId="49E68EE8" w:rsidR="00AA052E" w:rsidRDefault="00AA052E" w:rsidP="000239C5">
      <w:r>
        <w:t>- In the VS Code terminal, type the command “npm install --g grunt” and press enter. This will install the latest version of Grunt.</w:t>
      </w:r>
    </w:p>
    <w:p w14:paraId="0455AD88" w14:textId="0317C576" w:rsidR="00E032DC" w:rsidRDefault="000239C5" w:rsidP="00F42000">
      <w:r>
        <w:t>- In the VS Code terminal, type the command “npm install” and press enter. This should install all Node and Bower dependencies. You will see output logging in the terminal.</w:t>
      </w:r>
    </w:p>
    <w:p w14:paraId="4243A226" w14:textId="7E4ECEB8" w:rsidR="00C14A3D" w:rsidRDefault="00C14A3D" w:rsidP="000A371F">
      <w:pPr>
        <w:pStyle w:val="Heading1"/>
      </w:pPr>
      <w:r>
        <w:t>Build the project</w:t>
      </w:r>
    </w:p>
    <w:p w14:paraId="305D5A49" w14:textId="23788F92" w:rsidR="000A371F" w:rsidRPr="000A371F" w:rsidRDefault="000A371F" w:rsidP="000A371F">
      <w:pPr>
        <w:pStyle w:val="Heading2"/>
      </w:pPr>
      <w:r>
        <w:t>Try a full build</w:t>
      </w:r>
    </w:p>
    <w:p w14:paraId="65EEDD05" w14:textId="5FBE407A" w:rsidR="00E032DC" w:rsidRDefault="00E032DC" w:rsidP="00F42000">
      <w:r>
        <w:t xml:space="preserve">You should now be able </w:t>
      </w:r>
      <w:r w:rsidR="007427BF">
        <w:t>to build the existing project. If the terminal is still open and the prompt is pointing to the project’s “app” folder (as seen in screenshot below), t</w:t>
      </w:r>
      <w:r>
        <w:t xml:space="preserve">ype “grunt </w:t>
      </w:r>
      <w:r w:rsidR="007427BF">
        <w:t>--</w:t>
      </w:r>
      <w:r>
        <w:t>app=</w:t>
      </w:r>
      <w:r w:rsidR="00AD4E91">
        <w:t>schedulingproject</w:t>
      </w:r>
      <w:r w:rsidR="00C14A3D">
        <w:t xml:space="preserve"> --dist</w:t>
      </w:r>
      <w:r>
        <w:t xml:space="preserve">” and press enter. </w:t>
      </w:r>
    </w:p>
    <w:p w14:paraId="17A205E0" w14:textId="77777777" w:rsidR="00AD4E91" w:rsidRDefault="00AD4E91" w:rsidP="00F42000"/>
    <w:p w14:paraId="3DC81BEC" w14:textId="45BE3076" w:rsidR="00E032DC" w:rsidRDefault="00AA052E" w:rsidP="00AD4E91">
      <w:pPr>
        <w:jc w:val="center"/>
      </w:pPr>
      <w:r>
        <w:rPr>
          <w:noProof/>
        </w:rPr>
        <w:lastRenderedPageBreak/>
        <w:drawing>
          <wp:inline distT="0" distB="0" distL="0" distR="0" wp14:anchorId="2C55E693" wp14:editId="0EAC761F">
            <wp:extent cx="6858000" cy="452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F364" w14:textId="77777777" w:rsidR="000831B8" w:rsidRDefault="000831B8" w:rsidP="00F42000">
      <w:r>
        <w:t xml:space="preserve">  </w:t>
      </w:r>
    </w:p>
    <w:p w14:paraId="2B397FE3" w14:textId="77777777" w:rsidR="000A371F" w:rsidRDefault="000A371F" w:rsidP="000A371F">
      <w:r>
        <w:t>If the build was successful, “Done, without errors” should be printed to the terminal, and a “dist” directory should have been created that includes the output files.</w:t>
      </w:r>
    </w:p>
    <w:p w14:paraId="0FB0D06A" w14:textId="77777777" w:rsidR="000A371F" w:rsidRDefault="000A371F" w:rsidP="000A371F"/>
    <w:p w14:paraId="20BC74E5" w14:textId="619CF3DA" w:rsidR="000A371F" w:rsidRDefault="000A371F" w:rsidP="000A371F">
      <w:r>
        <w:t>Either of the zip files can then be FTP’d to the panel’s “firmware” directory</w:t>
      </w:r>
      <w:bookmarkStart w:id="0" w:name="_GoBack"/>
      <w:bookmarkEnd w:id="0"/>
      <w:r>
        <w:t xml:space="preserve"> and installed with the “</w:t>
      </w:r>
      <w:r w:rsidR="00DE55CE">
        <w:t>OOTBPROJECTLOAD</w:t>
      </w:r>
      <w:r>
        <w:t>” Text Console command.</w:t>
      </w:r>
    </w:p>
    <w:p w14:paraId="3E3884AB" w14:textId="1946626D" w:rsidR="000A371F" w:rsidRDefault="000A371F" w:rsidP="000A371F"/>
    <w:p w14:paraId="3C3A9BF5" w14:textId="61A227D8" w:rsidR="000A371F" w:rsidRDefault="000A371F" w:rsidP="000A371F">
      <w:r>
        <w:t>It is also possible to load the project from the panel’s Web Configuration page. Just select the option from the “Actions” menu and browse to the file.</w:t>
      </w:r>
    </w:p>
    <w:p w14:paraId="03FD2830" w14:textId="77777777" w:rsidR="00380B39" w:rsidRDefault="00380B39" w:rsidP="00F42000"/>
    <w:p w14:paraId="21FB5949" w14:textId="58BDA424" w:rsidR="00380B39" w:rsidRDefault="000A371F" w:rsidP="000A371F">
      <w:pPr>
        <w:pStyle w:val="Heading2"/>
      </w:pPr>
      <w:r>
        <w:t>Build notes</w:t>
      </w:r>
    </w:p>
    <w:p w14:paraId="429D0090" w14:textId="77777777" w:rsidR="00003A66" w:rsidRDefault="00506740" w:rsidP="00F42000">
      <w:r>
        <w:t>Arguments that can be passed into grunt build:</w:t>
      </w:r>
    </w:p>
    <w:p w14:paraId="1C2B7340" w14:textId="77777777" w:rsidR="00506740" w:rsidRDefault="00506740" w:rsidP="00F42000">
      <w:r>
        <w:t>- “--app=”</w:t>
      </w:r>
      <w:r w:rsidR="00327358">
        <w:t>:</w:t>
      </w:r>
      <w:r>
        <w:t xml:space="preserve"> (Required) Must be the name of a folder in the “Apps” directory. Also determines the output filename.</w:t>
      </w:r>
    </w:p>
    <w:p w14:paraId="49F1170C" w14:textId="77777777" w:rsidR="00460AF9" w:rsidRDefault="00460AF9" w:rsidP="00F42000">
      <w:r>
        <w:t xml:space="preserve">- </w:t>
      </w:r>
      <w:r w:rsidR="00327358">
        <w:t xml:space="preserve">“--initbuild”: Used when </w:t>
      </w:r>
      <w:r w:rsidR="007427BF">
        <w:t xml:space="preserve">CSS </w:t>
      </w:r>
      <w:r w:rsidR="00327358">
        <w:t>customizations are needed for a project. To use, first create a folder with the name of the project in the “apps” directory. Then, run “grunt --app=[</w:t>
      </w:r>
      <w:r w:rsidR="00380B39">
        <w:t>app</w:t>
      </w:r>
      <w:r w:rsidR="00327358">
        <w:t xml:space="preserve">name] --initbuild”. This will compile </w:t>
      </w:r>
      <w:proofErr w:type="gramStart"/>
      <w:r w:rsidR="00327358">
        <w:t>all of</w:t>
      </w:r>
      <w:proofErr w:type="gramEnd"/>
      <w:r w:rsidR="00327358">
        <w:t xml:space="preserve"> the HTML, JavaScript and CSS, and copy the files into the project folder</w:t>
      </w:r>
      <w:r w:rsidR="007427BF">
        <w:t>, where changes can be made that do not affect the source code.</w:t>
      </w:r>
    </w:p>
    <w:p w14:paraId="410DF50F" w14:textId="77777777" w:rsidR="00327358" w:rsidRDefault="00327358" w:rsidP="00F42000">
      <w:r>
        <w:t xml:space="preserve">- “--build”: </w:t>
      </w:r>
      <w:r w:rsidR="00EB0E13">
        <w:t>Used when customizations are needed for a project. After making customizations to files in the project folder, run the command “grunt --app=[</w:t>
      </w:r>
      <w:r w:rsidR="00380B39">
        <w:t>app</w:t>
      </w:r>
      <w:r w:rsidR="00EB0E13">
        <w:t>name] --build” to copy the modified files into the “dist” directory and create a project archive.</w:t>
      </w:r>
    </w:p>
    <w:p w14:paraId="4F7F2826" w14:textId="77777777" w:rsidR="00EB0E13" w:rsidRDefault="00EB0E13" w:rsidP="00F42000">
      <w:r>
        <w:t>- “--debug”: Used for debugging. Files will be compiled and copied to the “public” directory, where they can be viewed and debugged using your web browser.</w:t>
      </w:r>
      <w:r w:rsidR="000F78C8">
        <w:t xml:space="preserve"> (Note: Debugging with the local browser may be used in conjunction with the “--emulate” command to associate the UI with a JavaScript file that will emulate a scheduling provider. That file is SchedulingPanelEmu.js and can be found in the “vendor” directory. </w:t>
      </w:r>
    </w:p>
    <w:p w14:paraId="5C3422A1" w14:textId="6F1CC3DF" w:rsidR="000F78C8" w:rsidRDefault="000F78C8" w:rsidP="00F42000">
      <w:r>
        <w:lastRenderedPageBreak/>
        <w:t xml:space="preserve">- “--emulate”: </w:t>
      </w:r>
      <w:r w:rsidR="008D7384">
        <w:t>Links the project with a JavaScript file (vendor/crestron/schedulingPanelEmu.js) that emulates a calendar connection</w:t>
      </w:r>
      <w:r>
        <w:t>. Used for testing and debugging with the local browser.</w:t>
      </w:r>
      <w:r w:rsidR="008D7384">
        <w:t xml:space="preserve"> Note: Emulation works by using a Node server instance running on the local machine. </w:t>
      </w:r>
      <w:r w:rsidR="004C151F">
        <w:t xml:space="preserve">The default port is </w:t>
      </w:r>
      <w:r w:rsidR="007B2A77">
        <w:t>3000</w:t>
      </w:r>
      <w:r w:rsidR="004C151F">
        <w:t xml:space="preserve">. This can be changed in the </w:t>
      </w:r>
      <w:proofErr w:type="gramStart"/>
      <w:r w:rsidR="004C151F">
        <w:t>“.env</w:t>
      </w:r>
      <w:proofErr w:type="gramEnd"/>
      <w:r w:rsidR="004C151F">
        <w:t>” file.</w:t>
      </w:r>
    </w:p>
    <w:p w14:paraId="572158BF" w14:textId="481060B1" w:rsidR="004C151F" w:rsidRDefault="004C151F" w:rsidP="00F42000">
      <w:r>
        <w:t xml:space="preserve">- “--dist”: This is only used when the project needs to be loaded to a Crestron panel. It will package the project in a zip file that contains that necessary components for firmware to recognize it as a scheduling project. The output file </w:t>
      </w:r>
      <w:r w:rsidR="00D542B6">
        <w:t xml:space="preserve">will be copied to the “dist” directory and </w:t>
      </w:r>
      <w:r>
        <w:t>should have the version number appended to the filename (ex. “schedulingproject_</w:t>
      </w:r>
      <w:r w:rsidR="00DE55CE">
        <w:t>1.1.23</w:t>
      </w:r>
      <w:r>
        <w:t>.zip”).</w:t>
      </w:r>
      <w:r w:rsidR="00380B39">
        <w:t xml:space="preserve"> The zip file can then be placed in the panel’s “firmware” directory and installed with the “</w:t>
      </w:r>
      <w:r w:rsidR="00DE55CE">
        <w:t>OOTBPROJECTLOAD</w:t>
      </w:r>
      <w:r w:rsidR="00380B39">
        <w:t xml:space="preserve">” </w:t>
      </w:r>
      <w:r w:rsidR="00DE55CE">
        <w:t xml:space="preserve">Text Console </w:t>
      </w:r>
      <w:r w:rsidR="00380B39">
        <w:t>command.</w:t>
      </w:r>
    </w:p>
    <w:p w14:paraId="3556848F" w14:textId="77777777" w:rsidR="00380B39" w:rsidRDefault="00380B39" w:rsidP="00F42000"/>
    <w:p w14:paraId="53282E60" w14:textId="2F70B8C9" w:rsidR="00380B39" w:rsidRDefault="000A371F" w:rsidP="00F42000">
      <w:r>
        <w:t>The</w:t>
      </w:r>
      <w:r w:rsidR="00380B39">
        <w:t xml:space="preserve"> only time “initbuild” and “build” should be used is if a small change needs to be made for a </w:t>
      </w:r>
      <w:r w:rsidR="00DE55CE">
        <w:t>project</w:t>
      </w:r>
      <w:r w:rsidR="00380B39">
        <w:t>. This keeps all the code in “src” intact.</w:t>
      </w:r>
      <w:r w:rsidR="00DE55CE">
        <w:t xml:space="preserve"> All files are compiled, and the resulting HTML, CSS, and Javascript files are copied to the new project folder, where customizations can be made.</w:t>
      </w:r>
    </w:p>
    <w:p w14:paraId="4787FD34" w14:textId="77777777" w:rsidR="00380B39" w:rsidRDefault="00380B39" w:rsidP="00F42000"/>
    <w:p w14:paraId="4709960C" w14:textId="2E07C4CA" w:rsidR="00380B39" w:rsidRDefault="00380B39" w:rsidP="00F42000">
      <w:r>
        <w:t xml:space="preserve">If making significant changes to the source code, just make the changes directly in the “src” </w:t>
      </w:r>
      <w:r w:rsidR="000A371F">
        <w:t xml:space="preserve">folder </w:t>
      </w:r>
      <w:r>
        <w:t>files</w:t>
      </w:r>
      <w:r w:rsidR="00072B94">
        <w:t xml:space="preserve"> and use the “grunt –app=</w:t>
      </w:r>
      <w:r w:rsidR="000A371F">
        <w:t>schedulingproject</w:t>
      </w:r>
      <w:r w:rsidR="00072B94">
        <w:t>” command to build.</w:t>
      </w:r>
    </w:p>
    <w:p w14:paraId="7B15395E" w14:textId="7846CFFE" w:rsidR="00AA052E" w:rsidRDefault="00AA052E" w:rsidP="00F42000"/>
    <w:p w14:paraId="4FA6456C" w14:textId="59049997" w:rsidR="00AA052E" w:rsidRDefault="00AA052E" w:rsidP="00F42000">
      <w:r>
        <w:t>It is possible to create a debug build with emulation. This is useful during development. Just append “—debug –emulate” to the end of the build command.</w:t>
      </w:r>
    </w:p>
    <w:p w14:paraId="55CE2240" w14:textId="77777777" w:rsidR="0021155E" w:rsidRDefault="0021155E" w:rsidP="00F42000"/>
    <w:p w14:paraId="6004CD8F" w14:textId="77777777" w:rsidR="005E6EFB" w:rsidRDefault="005E6EFB" w:rsidP="00F42000">
      <w:r>
        <w:t xml:space="preserve"> </w:t>
      </w:r>
    </w:p>
    <w:p w14:paraId="334EDEC3" w14:textId="77777777" w:rsidR="001724CD" w:rsidRDefault="001724CD" w:rsidP="00F42000"/>
    <w:p w14:paraId="73C4A352" w14:textId="77777777" w:rsidR="00F42000" w:rsidRDefault="00F42000" w:rsidP="00F42000"/>
    <w:sectPr w:rsidR="00F42000" w:rsidSect="00A03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00"/>
    <w:rsid w:val="00003A66"/>
    <w:rsid w:val="000239C5"/>
    <w:rsid w:val="000362FD"/>
    <w:rsid w:val="00072B94"/>
    <w:rsid w:val="000831B8"/>
    <w:rsid w:val="000A371F"/>
    <w:rsid w:val="000F2E8F"/>
    <w:rsid w:val="000F78C8"/>
    <w:rsid w:val="001724CD"/>
    <w:rsid w:val="0021155E"/>
    <w:rsid w:val="00231ED0"/>
    <w:rsid w:val="00293F28"/>
    <w:rsid w:val="00327358"/>
    <w:rsid w:val="0033652B"/>
    <w:rsid w:val="00380B39"/>
    <w:rsid w:val="003C50AA"/>
    <w:rsid w:val="00460AF9"/>
    <w:rsid w:val="00492D4F"/>
    <w:rsid w:val="004C151F"/>
    <w:rsid w:val="00506740"/>
    <w:rsid w:val="00556A39"/>
    <w:rsid w:val="00583784"/>
    <w:rsid w:val="005E6EFB"/>
    <w:rsid w:val="00622261"/>
    <w:rsid w:val="00645252"/>
    <w:rsid w:val="006D3D74"/>
    <w:rsid w:val="007427BF"/>
    <w:rsid w:val="007B2A77"/>
    <w:rsid w:val="00805DC3"/>
    <w:rsid w:val="008D7384"/>
    <w:rsid w:val="009F7EDE"/>
    <w:rsid w:val="00A0312C"/>
    <w:rsid w:val="00A9204E"/>
    <w:rsid w:val="00AA052E"/>
    <w:rsid w:val="00AC32BD"/>
    <w:rsid w:val="00AD4E91"/>
    <w:rsid w:val="00B866A1"/>
    <w:rsid w:val="00C14A3D"/>
    <w:rsid w:val="00D542B6"/>
    <w:rsid w:val="00DE55CE"/>
    <w:rsid w:val="00E032DC"/>
    <w:rsid w:val="00EA60F3"/>
    <w:rsid w:val="00EB0E13"/>
    <w:rsid w:val="00F42000"/>
    <w:rsid w:val="00F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57B4"/>
  <w15:chartTrackingRefBased/>
  <w15:docId w15:val="{BE779DF6-B384-45A7-BB73-7F3F71E9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ol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197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RPollard</dc:creator>
  <cp:keywords/>
  <dc:description/>
  <cp:lastModifiedBy>Robert Pollard</cp:lastModifiedBy>
  <cp:revision>8</cp:revision>
  <dcterms:created xsi:type="dcterms:W3CDTF">2017-10-24T15:43:00Z</dcterms:created>
  <dcterms:modified xsi:type="dcterms:W3CDTF">2020-01-22T19:35:00Z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